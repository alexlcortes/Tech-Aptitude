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9E" w:rsidRPr="003914FF" w:rsidRDefault="003F6E9E" w:rsidP="003F6E9E">
      <w:pPr>
        <w:jc w:val="center"/>
        <w:rPr>
          <w:b/>
          <w:sz w:val="28"/>
          <w:lang w:val="fr-FR"/>
        </w:rPr>
      </w:pPr>
      <w:r w:rsidRPr="003914FF">
        <w:rPr>
          <w:b/>
          <w:sz w:val="28"/>
          <w:lang w:val="fr-FR"/>
        </w:rPr>
        <w:t>JAMES R DURANT</w:t>
      </w:r>
    </w:p>
    <w:p w:rsidR="003F6E9E" w:rsidRPr="003914FF" w:rsidRDefault="003F6E9E" w:rsidP="003F6E9E">
      <w:pPr>
        <w:spacing w:after="120" w:line="240" w:lineRule="auto"/>
        <w:rPr>
          <w:b/>
          <w:sz w:val="24"/>
        </w:rPr>
      </w:pPr>
      <w:r w:rsidRPr="003914FF">
        <w:rPr>
          <w:b/>
          <w:sz w:val="24"/>
        </w:rPr>
        <w:t>EDUCATION</w:t>
      </w:r>
    </w:p>
    <w:p w:rsidR="003F6E9E" w:rsidRPr="003914FF" w:rsidRDefault="003F6E9E" w:rsidP="003F6E9E">
      <w:pPr>
        <w:spacing w:after="0" w:line="240" w:lineRule="auto"/>
        <w:rPr>
          <w:b/>
        </w:rPr>
      </w:pPr>
      <w:r w:rsidRPr="003914FF">
        <w:rPr>
          <w:b/>
        </w:rPr>
        <w:t xml:space="preserve">University of Central Florida </w:t>
      </w:r>
    </w:p>
    <w:p w:rsidR="003F6E9E" w:rsidRPr="003914FF" w:rsidRDefault="003F6E9E" w:rsidP="003F6E9E">
      <w:pPr>
        <w:spacing w:after="0" w:line="240" w:lineRule="auto"/>
        <w:rPr>
          <w:b/>
        </w:rPr>
      </w:pPr>
      <w:r w:rsidRPr="003914FF">
        <w:rPr>
          <w:b/>
        </w:rPr>
        <w:t>Code Bootcamp - Currently Enrolled</w:t>
      </w:r>
    </w:p>
    <w:p w:rsidR="003F6E9E" w:rsidRPr="003914FF" w:rsidRDefault="003F6E9E" w:rsidP="003F6E9E">
      <w:pPr>
        <w:numPr>
          <w:ilvl w:val="0"/>
          <w:numId w:val="39"/>
        </w:numPr>
        <w:spacing w:after="120" w:line="240" w:lineRule="auto"/>
        <w:ind w:left="709" w:hanging="352"/>
      </w:pPr>
      <w:r w:rsidRPr="003914FF">
        <w:t>Full Stack Web Development – technology/languages include: CSS, HTML5, Bootstrap, Node.js,</w:t>
      </w:r>
      <w:r w:rsidR="007F3391">
        <w:t xml:space="preserve"> Express</w:t>
      </w:r>
      <w:r w:rsidRPr="003914FF">
        <w:t xml:space="preserve">  MongoDB, PHP frameworks, MySQL, Heroku, Security and session storage, and user authentication.</w:t>
      </w:r>
    </w:p>
    <w:p w:rsidR="003F6E9E" w:rsidRPr="003914FF" w:rsidRDefault="003F6E9E" w:rsidP="003F6E9E">
      <w:pPr>
        <w:spacing w:after="0" w:line="240" w:lineRule="auto"/>
        <w:rPr>
          <w:b/>
        </w:rPr>
      </w:pPr>
      <w:r w:rsidRPr="003914FF">
        <w:rPr>
          <w:b/>
        </w:rPr>
        <w:t xml:space="preserve">University of Southern Indiana </w:t>
      </w:r>
    </w:p>
    <w:p w:rsidR="003F6E9E" w:rsidRPr="003914FF" w:rsidRDefault="003F6E9E" w:rsidP="003F6E9E">
      <w:pPr>
        <w:spacing w:after="0" w:line="240" w:lineRule="auto"/>
      </w:pPr>
      <w:r w:rsidRPr="003914FF">
        <w:rPr>
          <w:b/>
        </w:rPr>
        <w:t>Bachelor of Science in Computer Information Systems - May 2011</w:t>
      </w:r>
    </w:p>
    <w:p w:rsidR="003F6E9E" w:rsidRDefault="003F6E9E" w:rsidP="003F6E9E">
      <w:pPr>
        <w:numPr>
          <w:ilvl w:val="0"/>
          <w:numId w:val="34"/>
        </w:numPr>
        <w:spacing w:after="0" w:line="240" w:lineRule="auto"/>
      </w:pPr>
      <w:r w:rsidRPr="003914FF">
        <w:t>Relevant Coursework: Java, CSS, HTML, VBA, SQL</w:t>
      </w:r>
      <w:r w:rsidR="007F3391">
        <w:t>, PHP</w:t>
      </w:r>
    </w:p>
    <w:p w:rsidR="007F3391" w:rsidRPr="003914FF" w:rsidRDefault="007F3391" w:rsidP="003F6E9E">
      <w:pPr>
        <w:numPr>
          <w:ilvl w:val="0"/>
          <w:numId w:val="34"/>
        </w:numPr>
        <w:spacing w:after="0" w:line="240" w:lineRule="auto"/>
      </w:pPr>
      <w:r>
        <w:t xml:space="preserve">Lead developer for “Best Overall” senior class project </w:t>
      </w:r>
    </w:p>
    <w:p w:rsidR="003F6E9E" w:rsidRPr="003914FF" w:rsidRDefault="003F6E9E" w:rsidP="003F6E9E">
      <w:pPr>
        <w:spacing w:after="0" w:line="240" w:lineRule="auto"/>
        <w:ind w:left="1080"/>
      </w:pPr>
    </w:p>
    <w:p w:rsidR="003F6E9E" w:rsidRPr="003914FF" w:rsidRDefault="003F6E9E" w:rsidP="008373B8">
      <w:pPr>
        <w:spacing w:after="120" w:line="240" w:lineRule="auto"/>
        <w:rPr>
          <w:b/>
          <w:sz w:val="24"/>
        </w:rPr>
      </w:pPr>
      <w:r w:rsidRPr="003914FF">
        <w:rPr>
          <w:b/>
          <w:sz w:val="24"/>
        </w:rPr>
        <w:t>PROFESSIONAL EXPERIENCE</w:t>
      </w:r>
    </w:p>
    <w:p w:rsidR="003F6E9E" w:rsidRPr="003914FF" w:rsidRDefault="003F6E9E" w:rsidP="003F6E9E">
      <w:pPr>
        <w:spacing w:after="0" w:line="240" w:lineRule="auto"/>
        <w:rPr>
          <w:b/>
        </w:rPr>
      </w:pPr>
      <w:r w:rsidRPr="003914FF">
        <w:rPr>
          <w:b/>
        </w:rPr>
        <w:t>Vectren Corporation</w:t>
      </w:r>
    </w:p>
    <w:p w:rsidR="003F6E9E" w:rsidRPr="003914FF" w:rsidRDefault="003F6E9E" w:rsidP="008373B8">
      <w:pPr>
        <w:spacing w:after="120" w:line="240" w:lineRule="auto"/>
        <w:rPr>
          <w:b/>
        </w:rPr>
      </w:pPr>
      <w:r w:rsidRPr="003914FF">
        <w:rPr>
          <w:b/>
        </w:rPr>
        <w:t xml:space="preserve">Data Specialist </w:t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  <w:t>2011- 2016</w:t>
      </w:r>
    </w:p>
    <w:p w:rsidR="003F6E9E" w:rsidRPr="003914FF" w:rsidRDefault="003F6E9E" w:rsidP="003F6E9E">
      <w:pPr>
        <w:numPr>
          <w:ilvl w:val="0"/>
          <w:numId w:val="27"/>
        </w:numPr>
        <w:spacing w:after="0" w:line="240" w:lineRule="auto"/>
        <w:ind w:left="284" w:hanging="284"/>
      </w:pPr>
      <w:r w:rsidRPr="003914FF">
        <w:t>Completed customer requests to update system data while verifying compliance standards. Designed a revenue credit estimator that saved the company money by providing an instantaneous and accurate estimate.</w:t>
      </w:r>
    </w:p>
    <w:p w:rsidR="003F6E9E" w:rsidRPr="003914FF" w:rsidRDefault="003F6E9E" w:rsidP="003F6E9E">
      <w:pPr>
        <w:numPr>
          <w:ilvl w:val="0"/>
          <w:numId w:val="27"/>
        </w:numPr>
        <w:spacing w:after="0" w:line="240" w:lineRule="auto"/>
        <w:ind w:left="284" w:hanging="284"/>
      </w:pPr>
      <w:r w:rsidRPr="003914FF">
        <w:t>Monitored</w:t>
      </w:r>
      <w:r w:rsidR="007F3391">
        <w:t xml:space="preserve"> Oracle</w:t>
      </w:r>
      <w:r w:rsidRPr="003914FF">
        <w:t xml:space="preserve"> SQL database and improved data quality.</w:t>
      </w:r>
    </w:p>
    <w:p w:rsidR="003F6E9E" w:rsidRPr="003914FF" w:rsidRDefault="003F6E9E" w:rsidP="003F6E9E">
      <w:pPr>
        <w:numPr>
          <w:ilvl w:val="0"/>
          <w:numId w:val="27"/>
        </w:numPr>
        <w:spacing w:after="0" w:line="240" w:lineRule="auto"/>
        <w:ind w:left="284" w:hanging="284"/>
      </w:pPr>
      <w:r w:rsidRPr="003914FF">
        <w:t>Performed ad hoc queries not available in standard reporting tools.</w:t>
      </w:r>
    </w:p>
    <w:p w:rsidR="003F6E9E" w:rsidRPr="003914FF" w:rsidRDefault="003F6E9E" w:rsidP="003F6E9E">
      <w:pPr>
        <w:numPr>
          <w:ilvl w:val="0"/>
          <w:numId w:val="27"/>
        </w:numPr>
        <w:spacing w:after="0" w:line="240" w:lineRule="auto"/>
        <w:ind w:left="284" w:hanging="284"/>
      </w:pPr>
      <w:r w:rsidRPr="003914FF">
        <w:t>Used a combination of VBA and Excel, including Pivot Tables to design and implement tools to automate processes and sync data.</w:t>
      </w:r>
    </w:p>
    <w:p w:rsidR="003F6E9E" w:rsidRPr="003914FF" w:rsidRDefault="003F6E9E" w:rsidP="003F6E9E">
      <w:pPr>
        <w:numPr>
          <w:ilvl w:val="0"/>
          <w:numId w:val="27"/>
        </w:numPr>
        <w:spacing w:after="0" w:line="240" w:lineRule="auto"/>
        <w:ind w:left="284" w:hanging="284"/>
      </w:pPr>
      <w:r w:rsidRPr="003914FF">
        <w:t>Created a compliance reporting system that could be updated by approved users at multiple locations, saving time and resources while keeping accuracy.</w:t>
      </w:r>
    </w:p>
    <w:p w:rsidR="003F6E9E" w:rsidRDefault="003F6E9E" w:rsidP="008373B8">
      <w:pPr>
        <w:numPr>
          <w:ilvl w:val="0"/>
          <w:numId w:val="27"/>
        </w:numPr>
        <w:spacing w:after="120" w:line="240" w:lineRule="auto"/>
        <w:ind w:left="284" w:hanging="284"/>
      </w:pPr>
      <w:r w:rsidRPr="003914FF">
        <w:t>Updated and reviewed information in GIS/ESRI systems.</w:t>
      </w:r>
    </w:p>
    <w:p w:rsidR="007F391E" w:rsidRPr="003914FF" w:rsidRDefault="007F391E" w:rsidP="008373B8">
      <w:pPr>
        <w:numPr>
          <w:ilvl w:val="0"/>
          <w:numId w:val="27"/>
        </w:numPr>
        <w:spacing w:after="120" w:line="240" w:lineRule="auto"/>
        <w:ind w:left="284" w:hanging="284"/>
      </w:pPr>
      <w:r>
        <w:t>Created technical documents for successor of my position as well as all of the reports and tools I created for other departments.</w:t>
      </w:r>
    </w:p>
    <w:p w:rsidR="003F6E9E" w:rsidRPr="003914FF" w:rsidRDefault="003F6E9E" w:rsidP="003F6E9E">
      <w:pPr>
        <w:spacing w:after="0" w:line="240" w:lineRule="auto"/>
        <w:rPr>
          <w:b/>
        </w:rPr>
      </w:pPr>
      <w:r w:rsidRPr="003914FF">
        <w:rPr>
          <w:b/>
        </w:rPr>
        <w:t xml:space="preserve">Holiday Inn Conference Center </w:t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  <w:t xml:space="preserve"> </w:t>
      </w:r>
    </w:p>
    <w:p w:rsidR="003F6E9E" w:rsidRPr="003914FF" w:rsidRDefault="003F6E9E" w:rsidP="008373B8">
      <w:pPr>
        <w:spacing w:after="120" w:line="240" w:lineRule="auto"/>
        <w:rPr>
          <w:b/>
        </w:rPr>
      </w:pPr>
      <w:r w:rsidRPr="003914FF">
        <w:rPr>
          <w:b/>
        </w:rPr>
        <w:t xml:space="preserve">Night Manager </w:t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  <w:t>2008- 2009</w:t>
      </w:r>
    </w:p>
    <w:p w:rsidR="003F6E9E" w:rsidRPr="003914FF" w:rsidRDefault="003F6E9E" w:rsidP="003F6E9E">
      <w:pPr>
        <w:numPr>
          <w:ilvl w:val="0"/>
          <w:numId w:val="29"/>
        </w:numPr>
        <w:spacing w:after="0" w:line="240" w:lineRule="auto"/>
        <w:ind w:left="284" w:hanging="284"/>
      </w:pPr>
      <w:r w:rsidRPr="003914FF">
        <w:t>Trained new service staff to completely focus on delivering a quality customer experience.</w:t>
      </w:r>
    </w:p>
    <w:p w:rsidR="003F6E9E" w:rsidRPr="003914FF" w:rsidRDefault="003F6E9E" w:rsidP="003F6E9E">
      <w:pPr>
        <w:numPr>
          <w:ilvl w:val="0"/>
          <w:numId w:val="29"/>
        </w:numPr>
        <w:spacing w:after="0" w:line="240" w:lineRule="auto"/>
        <w:ind w:left="284" w:hanging="284"/>
      </w:pPr>
      <w:r w:rsidRPr="003914FF">
        <w:t>Delivered personal attention to customers to ensure high level of satisfaction, to generate repeat clientele, and to encourage word of mouth referrals.</w:t>
      </w:r>
    </w:p>
    <w:p w:rsidR="003F6E9E" w:rsidRPr="003914FF" w:rsidRDefault="003F6E9E" w:rsidP="008373B8">
      <w:pPr>
        <w:numPr>
          <w:ilvl w:val="0"/>
          <w:numId w:val="29"/>
        </w:numPr>
        <w:spacing w:after="120" w:line="240" w:lineRule="auto"/>
        <w:ind w:left="284" w:hanging="284"/>
      </w:pPr>
      <w:r w:rsidRPr="003914FF">
        <w:t>Assisted in estimating future hotel operational needs.</w:t>
      </w:r>
    </w:p>
    <w:p w:rsidR="003F6E9E" w:rsidRPr="003914FF" w:rsidRDefault="003F6E9E" w:rsidP="003F6E9E">
      <w:pPr>
        <w:spacing w:after="0" w:line="240" w:lineRule="auto"/>
        <w:rPr>
          <w:b/>
        </w:rPr>
      </w:pPr>
      <w:r w:rsidRPr="003914FF">
        <w:rPr>
          <w:b/>
        </w:rPr>
        <w:t xml:space="preserve">Kerasotes Theaters </w:t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  <w:t xml:space="preserve"> </w:t>
      </w:r>
    </w:p>
    <w:p w:rsidR="003F6E9E" w:rsidRPr="003914FF" w:rsidRDefault="003F6E9E" w:rsidP="008373B8">
      <w:pPr>
        <w:spacing w:after="120" w:line="240" w:lineRule="auto"/>
        <w:rPr>
          <w:b/>
        </w:rPr>
      </w:pPr>
      <w:r w:rsidRPr="003914FF">
        <w:rPr>
          <w:b/>
        </w:rPr>
        <w:t xml:space="preserve">Assistant Manager </w:t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</w:r>
      <w:r w:rsidRPr="003914FF">
        <w:rPr>
          <w:b/>
        </w:rPr>
        <w:tab/>
        <w:t>2006- 2007</w:t>
      </w:r>
    </w:p>
    <w:p w:rsidR="003F6E9E" w:rsidRPr="003914FF" w:rsidRDefault="003F6E9E" w:rsidP="003F6E9E">
      <w:pPr>
        <w:numPr>
          <w:ilvl w:val="0"/>
          <w:numId w:val="31"/>
        </w:numPr>
        <w:spacing w:after="0" w:line="240" w:lineRule="auto"/>
        <w:ind w:left="284" w:hanging="284"/>
      </w:pPr>
      <w:r w:rsidRPr="003914FF">
        <w:t>Fostered a team atmosphere through coaching, training, communication, and motivation.</w:t>
      </w:r>
    </w:p>
    <w:p w:rsidR="003F6E9E" w:rsidRPr="003914FF" w:rsidRDefault="003F6E9E" w:rsidP="003F6E9E">
      <w:pPr>
        <w:numPr>
          <w:ilvl w:val="0"/>
          <w:numId w:val="31"/>
        </w:numPr>
        <w:spacing w:after="0" w:line="240" w:lineRule="auto"/>
        <w:ind w:left="284" w:hanging="284"/>
      </w:pPr>
      <w:r w:rsidRPr="003914FF">
        <w:t>Provided a high level of customer service and client relations based on outstanding communication and interpersonal skills.</w:t>
      </w:r>
    </w:p>
    <w:p w:rsidR="003F6E9E" w:rsidRPr="003914FF" w:rsidRDefault="003F6E9E" w:rsidP="003F6E9E">
      <w:pPr>
        <w:numPr>
          <w:ilvl w:val="0"/>
          <w:numId w:val="31"/>
        </w:numPr>
        <w:spacing w:after="0" w:line="240" w:lineRule="auto"/>
        <w:ind w:left="284" w:hanging="284"/>
      </w:pPr>
      <w:r w:rsidRPr="003914FF">
        <w:t>Monitored and purchased inventory, ensuring sufficient levels to accommodate demands.</w:t>
      </w:r>
    </w:p>
    <w:p w:rsidR="003F6E9E" w:rsidRPr="003914FF" w:rsidRDefault="003F6E9E" w:rsidP="003F6E9E">
      <w:pPr>
        <w:spacing w:after="0" w:line="240" w:lineRule="auto"/>
      </w:pPr>
    </w:p>
    <w:p w:rsidR="003F6E9E" w:rsidRPr="003914FF" w:rsidRDefault="003F6E9E" w:rsidP="003F6E9E">
      <w:pPr>
        <w:spacing w:after="120" w:line="240" w:lineRule="auto"/>
        <w:rPr>
          <w:b/>
          <w:sz w:val="24"/>
        </w:rPr>
      </w:pPr>
      <w:r w:rsidRPr="003914FF">
        <w:rPr>
          <w:b/>
          <w:sz w:val="24"/>
        </w:rPr>
        <w:t>ASSOCIATIONS &amp; ACTIVITIES</w:t>
      </w:r>
    </w:p>
    <w:p w:rsidR="003F6E9E" w:rsidRPr="003914FF" w:rsidRDefault="003F6E9E" w:rsidP="003F6E9E">
      <w:pPr>
        <w:numPr>
          <w:ilvl w:val="0"/>
          <w:numId w:val="34"/>
        </w:numPr>
        <w:spacing w:after="0" w:line="240" w:lineRule="auto"/>
        <w:ind w:left="284" w:hanging="284"/>
      </w:pPr>
      <w:r w:rsidRPr="003914FF">
        <w:t>Eagle Scout Award - Boy Scouts of America</w:t>
      </w:r>
    </w:p>
    <w:p w:rsidR="003F6E9E" w:rsidRPr="003914FF" w:rsidRDefault="003F6E9E" w:rsidP="003F6E9E">
      <w:pPr>
        <w:numPr>
          <w:ilvl w:val="0"/>
          <w:numId w:val="34"/>
        </w:numPr>
        <w:spacing w:after="0" w:line="240" w:lineRule="auto"/>
        <w:ind w:left="284" w:hanging="284"/>
      </w:pPr>
      <w:r w:rsidRPr="003914FF">
        <w:t>Ronald McDonald House Charities of the Ohio Valley</w:t>
      </w:r>
    </w:p>
    <w:p w:rsidR="003F6E9E" w:rsidRPr="003F6E9E" w:rsidRDefault="003F6E9E" w:rsidP="003F6E9E">
      <w:pPr>
        <w:spacing w:after="0" w:line="240" w:lineRule="auto"/>
      </w:pPr>
    </w:p>
    <w:sectPr w:rsidR="003F6E9E" w:rsidRPr="003F6E9E" w:rsidSect="00F5407B">
      <w:headerReference w:type="default" r:id="rId8"/>
      <w:headerReference w:type="first" r:id="rId9"/>
      <w:footerReference w:type="firs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D98" w:rsidRDefault="00050D98">
      <w:r>
        <w:separator/>
      </w:r>
    </w:p>
  </w:endnote>
  <w:endnote w:type="continuationSeparator" w:id="1">
    <w:p w:rsidR="00050D98" w:rsidRDefault="00050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03E" w:rsidRDefault="00345E63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166370</wp:posOffset>
          </wp:positionV>
          <wp:extent cx="7886700" cy="466090"/>
          <wp:effectExtent l="19050" t="0" r="0" b="0"/>
          <wp:wrapNone/>
          <wp:docPr id="2" name="Picture 2" descr="foot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466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D98" w:rsidRDefault="00050D98">
      <w:r>
        <w:separator/>
      </w:r>
    </w:p>
  </w:footnote>
  <w:footnote w:type="continuationSeparator" w:id="1">
    <w:p w:rsidR="00050D98" w:rsidRDefault="00050D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03E" w:rsidRPr="00EC4FD1" w:rsidRDefault="001A503E" w:rsidP="000F43AD">
    <w:pPr>
      <w:pStyle w:val="Header"/>
      <w:tabs>
        <w:tab w:val="clear" w:pos="4320"/>
        <w:tab w:val="left" w:pos="8640"/>
      </w:tabs>
      <w:spacing w:after="0" w:line="240" w:lineRule="auto"/>
      <w:rPr>
        <w:rFonts w:ascii="Arial" w:hAnsi="Arial" w:cs="Arial"/>
        <w:color w:val="959484"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03E" w:rsidRDefault="00345E6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457200</wp:posOffset>
          </wp:positionV>
          <wp:extent cx="2143125" cy="952500"/>
          <wp:effectExtent l="19050" t="0" r="9525" b="0"/>
          <wp:wrapNone/>
          <wp:docPr id="3" name="Picture 3" descr="richmond-add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chmond-addres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-228600</wp:posOffset>
          </wp:positionV>
          <wp:extent cx="1085850" cy="1428750"/>
          <wp:effectExtent l="19050" t="0" r="0" b="0"/>
          <wp:wrapNone/>
          <wp:docPr id="1" name="Picture 1" descr="logo-tt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tt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428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6">
    <w:nsid w:val="00AD215E"/>
    <w:multiLevelType w:val="hybridMultilevel"/>
    <w:tmpl w:val="B3C871CC"/>
    <w:lvl w:ilvl="0" w:tplc="4CDE60EC">
      <w:numFmt w:val="bullet"/>
      <w:lvlText w:val=""/>
      <w:lvlJc w:val="left"/>
      <w:pPr>
        <w:ind w:left="1080" w:hanging="7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7F0EE2"/>
    <w:multiLevelType w:val="hybridMultilevel"/>
    <w:tmpl w:val="41B2AF80"/>
    <w:lvl w:ilvl="0" w:tplc="08749F98">
      <w:numFmt w:val="bullet"/>
      <w:lvlText w:val="•"/>
      <w:lvlJc w:val="left"/>
      <w:pPr>
        <w:ind w:left="60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04752186"/>
    <w:multiLevelType w:val="hybridMultilevel"/>
    <w:tmpl w:val="8D9072B4"/>
    <w:lvl w:ilvl="0" w:tplc="C038A59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53E60"/>
    <w:multiLevelType w:val="hybridMultilevel"/>
    <w:tmpl w:val="79DEBA64"/>
    <w:lvl w:ilvl="0" w:tplc="08749F98">
      <w:numFmt w:val="bullet"/>
      <w:lvlText w:val="•"/>
      <w:lvlJc w:val="left"/>
      <w:pPr>
        <w:ind w:left="48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467645"/>
    <w:multiLevelType w:val="hybridMultilevel"/>
    <w:tmpl w:val="2CE0EC58"/>
    <w:lvl w:ilvl="0" w:tplc="4CDE60EC">
      <w:numFmt w:val="bullet"/>
      <w:lvlText w:val=""/>
      <w:lvlJc w:val="left"/>
      <w:pPr>
        <w:ind w:left="720" w:hanging="7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CC803E4"/>
    <w:multiLevelType w:val="hybridMultilevel"/>
    <w:tmpl w:val="F5E05B96"/>
    <w:lvl w:ilvl="0" w:tplc="08749F98">
      <w:numFmt w:val="bullet"/>
      <w:lvlText w:val="•"/>
      <w:lvlJc w:val="left"/>
      <w:pPr>
        <w:ind w:left="48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B61131"/>
    <w:multiLevelType w:val="hybridMultilevel"/>
    <w:tmpl w:val="8D509EE2"/>
    <w:lvl w:ilvl="0" w:tplc="08749F98">
      <w:numFmt w:val="bullet"/>
      <w:lvlText w:val="•"/>
      <w:lvlJc w:val="left"/>
      <w:pPr>
        <w:ind w:left="60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1A880F9D"/>
    <w:multiLevelType w:val="hybridMultilevel"/>
    <w:tmpl w:val="350ED2E8"/>
    <w:lvl w:ilvl="0" w:tplc="08749F98">
      <w:numFmt w:val="bullet"/>
      <w:lvlText w:val="•"/>
      <w:lvlJc w:val="left"/>
      <w:pPr>
        <w:ind w:left="48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DD133D"/>
    <w:multiLevelType w:val="hybridMultilevel"/>
    <w:tmpl w:val="5F3C0858"/>
    <w:lvl w:ilvl="0" w:tplc="C038A59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DE3977"/>
    <w:multiLevelType w:val="hybridMultilevel"/>
    <w:tmpl w:val="9FBC6D2E"/>
    <w:lvl w:ilvl="0" w:tplc="C038A59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4D3C48"/>
    <w:multiLevelType w:val="hybridMultilevel"/>
    <w:tmpl w:val="A5C28304"/>
    <w:lvl w:ilvl="0" w:tplc="08749F98">
      <w:numFmt w:val="bullet"/>
      <w:lvlText w:val="•"/>
      <w:lvlJc w:val="left"/>
      <w:pPr>
        <w:ind w:left="60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267C1C2B"/>
    <w:multiLevelType w:val="hybridMultilevel"/>
    <w:tmpl w:val="B18CB42A"/>
    <w:lvl w:ilvl="0" w:tplc="08749F98">
      <w:numFmt w:val="bullet"/>
      <w:lvlText w:val="•"/>
      <w:lvlJc w:val="left"/>
      <w:pPr>
        <w:ind w:left="60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27E4085D"/>
    <w:multiLevelType w:val="hybridMultilevel"/>
    <w:tmpl w:val="CE4268F0"/>
    <w:lvl w:ilvl="0" w:tplc="4CDE60EC">
      <w:numFmt w:val="bullet"/>
      <w:lvlText w:val=""/>
      <w:lvlJc w:val="left"/>
      <w:pPr>
        <w:ind w:left="1080" w:hanging="7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3092F"/>
    <w:multiLevelType w:val="hybridMultilevel"/>
    <w:tmpl w:val="0590C09E"/>
    <w:lvl w:ilvl="0" w:tplc="04090001">
      <w:start w:val="1"/>
      <w:numFmt w:val="bullet"/>
      <w:lvlText w:val=""/>
      <w:lvlJc w:val="left"/>
      <w:pPr>
        <w:ind w:left="-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0">
    <w:nsid w:val="2A60632E"/>
    <w:multiLevelType w:val="hybridMultilevel"/>
    <w:tmpl w:val="3BC08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D2527D2"/>
    <w:multiLevelType w:val="hybridMultilevel"/>
    <w:tmpl w:val="C608A690"/>
    <w:lvl w:ilvl="0" w:tplc="4CDE60EC">
      <w:numFmt w:val="bullet"/>
      <w:lvlText w:val=""/>
      <w:lvlJc w:val="left"/>
      <w:pPr>
        <w:ind w:left="1440" w:hanging="7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DF84DF9"/>
    <w:multiLevelType w:val="hybridMultilevel"/>
    <w:tmpl w:val="03B2FFFC"/>
    <w:lvl w:ilvl="0" w:tplc="08749F98">
      <w:numFmt w:val="bullet"/>
      <w:lvlText w:val="•"/>
      <w:lvlJc w:val="left"/>
      <w:pPr>
        <w:ind w:left="60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2E41341E"/>
    <w:multiLevelType w:val="hybridMultilevel"/>
    <w:tmpl w:val="3B64D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EB642EC"/>
    <w:multiLevelType w:val="hybridMultilevel"/>
    <w:tmpl w:val="512420B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>
    <w:nsid w:val="37F151BE"/>
    <w:multiLevelType w:val="hybridMultilevel"/>
    <w:tmpl w:val="45924068"/>
    <w:lvl w:ilvl="0" w:tplc="C038A59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9EA7829"/>
    <w:multiLevelType w:val="hybridMultilevel"/>
    <w:tmpl w:val="3AC4D0E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837B9"/>
    <w:multiLevelType w:val="hybridMultilevel"/>
    <w:tmpl w:val="C852A874"/>
    <w:lvl w:ilvl="0" w:tplc="4CDE60EC">
      <w:numFmt w:val="bullet"/>
      <w:lvlText w:val=""/>
      <w:lvlJc w:val="left"/>
      <w:pPr>
        <w:ind w:left="1080" w:hanging="7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2769CC"/>
    <w:multiLevelType w:val="hybridMultilevel"/>
    <w:tmpl w:val="EB5CB114"/>
    <w:lvl w:ilvl="0" w:tplc="4CDE60EC">
      <w:numFmt w:val="bullet"/>
      <w:lvlText w:val=""/>
      <w:lvlJc w:val="left"/>
      <w:pPr>
        <w:ind w:left="304" w:hanging="7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29">
    <w:nsid w:val="3FA7207B"/>
    <w:multiLevelType w:val="hybridMultilevel"/>
    <w:tmpl w:val="75D2779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>
    <w:nsid w:val="4705613A"/>
    <w:multiLevelType w:val="hybridMultilevel"/>
    <w:tmpl w:val="84BCC4AA"/>
    <w:lvl w:ilvl="0" w:tplc="C038A59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8342890"/>
    <w:multiLevelType w:val="hybridMultilevel"/>
    <w:tmpl w:val="BC664E24"/>
    <w:lvl w:ilvl="0" w:tplc="C038A59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4D3BA8"/>
    <w:multiLevelType w:val="hybridMultilevel"/>
    <w:tmpl w:val="BE18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7B3DE5"/>
    <w:multiLevelType w:val="hybridMultilevel"/>
    <w:tmpl w:val="7DF6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C12D11"/>
    <w:multiLevelType w:val="hybridMultilevel"/>
    <w:tmpl w:val="45344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406213B"/>
    <w:multiLevelType w:val="hybridMultilevel"/>
    <w:tmpl w:val="22F42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60833A1"/>
    <w:multiLevelType w:val="hybridMultilevel"/>
    <w:tmpl w:val="C6C4F0C0"/>
    <w:lvl w:ilvl="0" w:tplc="08749F98">
      <w:numFmt w:val="bullet"/>
      <w:lvlText w:val="•"/>
      <w:lvlJc w:val="left"/>
      <w:pPr>
        <w:ind w:left="60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>
    <w:nsid w:val="578F6300"/>
    <w:multiLevelType w:val="hybridMultilevel"/>
    <w:tmpl w:val="AC0E143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2B4F09"/>
    <w:multiLevelType w:val="hybridMultilevel"/>
    <w:tmpl w:val="3C10A422"/>
    <w:lvl w:ilvl="0" w:tplc="08749F98">
      <w:numFmt w:val="bullet"/>
      <w:lvlText w:val="•"/>
      <w:lvlJc w:val="left"/>
      <w:pPr>
        <w:ind w:left="48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9">
    <w:nsid w:val="69651ACA"/>
    <w:multiLevelType w:val="hybridMultilevel"/>
    <w:tmpl w:val="D82C89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0">
    <w:nsid w:val="6C425D3B"/>
    <w:multiLevelType w:val="hybridMultilevel"/>
    <w:tmpl w:val="F14ED6DC"/>
    <w:lvl w:ilvl="0" w:tplc="C038A59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34416"/>
    <w:multiLevelType w:val="hybridMultilevel"/>
    <w:tmpl w:val="8716C810"/>
    <w:lvl w:ilvl="0" w:tplc="9272AD2E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049A2"/>
    <w:multiLevelType w:val="hybridMultilevel"/>
    <w:tmpl w:val="247AA652"/>
    <w:lvl w:ilvl="0" w:tplc="08749F98">
      <w:numFmt w:val="bullet"/>
      <w:lvlText w:val="•"/>
      <w:lvlJc w:val="left"/>
      <w:pPr>
        <w:ind w:left="600" w:hanging="360"/>
      </w:pPr>
      <w:rPr>
        <w:rFonts w:ascii="Calibri" w:eastAsia="Franklin Gothic Medium" w:hAnsi="Calibri" w:cs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3">
    <w:nsid w:val="72323B4B"/>
    <w:multiLevelType w:val="hybridMultilevel"/>
    <w:tmpl w:val="C13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9A1D7D"/>
    <w:multiLevelType w:val="hybridMultilevel"/>
    <w:tmpl w:val="0484909E"/>
    <w:lvl w:ilvl="0" w:tplc="C038A59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1"/>
  </w:num>
  <w:num w:numId="3">
    <w:abstractNumId w:val="26"/>
  </w:num>
  <w:num w:numId="4">
    <w:abstractNumId w:val="37"/>
  </w:num>
  <w:num w:numId="5">
    <w:abstractNumId w:val="32"/>
  </w:num>
  <w:num w:numId="6">
    <w:abstractNumId w:val="43"/>
  </w:num>
  <w:num w:numId="7">
    <w:abstractNumId w:val="24"/>
  </w:num>
  <w:num w:numId="8">
    <w:abstractNumId w:val="39"/>
  </w:num>
  <w:num w:numId="9">
    <w:abstractNumId w:val="38"/>
  </w:num>
  <w:num w:numId="10">
    <w:abstractNumId w:val="11"/>
  </w:num>
  <w:num w:numId="11">
    <w:abstractNumId w:val="12"/>
  </w:num>
  <w:num w:numId="12">
    <w:abstractNumId w:val="17"/>
  </w:num>
  <w:num w:numId="13">
    <w:abstractNumId w:val="13"/>
  </w:num>
  <w:num w:numId="14">
    <w:abstractNumId w:val="42"/>
  </w:num>
  <w:num w:numId="15">
    <w:abstractNumId w:val="36"/>
  </w:num>
  <w:num w:numId="16">
    <w:abstractNumId w:val="16"/>
  </w:num>
  <w:num w:numId="17">
    <w:abstractNumId w:val="22"/>
  </w:num>
  <w:num w:numId="18">
    <w:abstractNumId w:val="9"/>
  </w:num>
  <w:num w:numId="19">
    <w:abstractNumId w:val="7"/>
  </w:num>
  <w:num w:numId="20">
    <w:abstractNumId w:val="23"/>
  </w:num>
  <w:num w:numId="21">
    <w:abstractNumId w:val="19"/>
  </w:num>
  <w:num w:numId="22">
    <w:abstractNumId w:val="34"/>
  </w:num>
  <w:num w:numId="23">
    <w:abstractNumId w:val="20"/>
  </w:num>
  <w:num w:numId="24">
    <w:abstractNumId w:val="35"/>
  </w:num>
  <w:num w:numId="25">
    <w:abstractNumId w:val="33"/>
  </w:num>
  <w:num w:numId="26">
    <w:abstractNumId w:val="44"/>
  </w:num>
  <w:num w:numId="27">
    <w:abstractNumId w:val="25"/>
  </w:num>
  <w:num w:numId="28">
    <w:abstractNumId w:val="31"/>
  </w:num>
  <w:num w:numId="29">
    <w:abstractNumId w:val="15"/>
  </w:num>
  <w:num w:numId="30">
    <w:abstractNumId w:val="14"/>
  </w:num>
  <w:num w:numId="31">
    <w:abstractNumId w:val="30"/>
  </w:num>
  <w:num w:numId="32">
    <w:abstractNumId w:val="8"/>
  </w:num>
  <w:num w:numId="33">
    <w:abstractNumId w:val="40"/>
  </w:num>
  <w:num w:numId="34">
    <w:abstractNumId w:val="18"/>
  </w:num>
  <w:num w:numId="35">
    <w:abstractNumId w:val="21"/>
  </w:num>
  <w:num w:numId="36">
    <w:abstractNumId w:val="28"/>
  </w:num>
  <w:num w:numId="37">
    <w:abstractNumId w:val="6"/>
  </w:num>
  <w:num w:numId="38">
    <w:abstractNumId w:val="10"/>
  </w:num>
  <w:num w:numId="39">
    <w:abstractNumId w:val="2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C67EC"/>
    <w:rsid w:val="0000146D"/>
    <w:rsid w:val="000260CE"/>
    <w:rsid w:val="00050D98"/>
    <w:rsid w:val="000A2EA3"/>
    <w:rsid w:val="000A60A1"/>
    <w:rsid w:val="000B6126"/>
    <w:rsid w:val="000E30CF"/>
    <w:rsid w:val="000F43AD"/>
    <w:rsid w:val="00104072"/>
    <w:rsid w:val="001130BA"/>
    <w:rsid w:val="0012197B"/>
    <w:rsid w:val="0014774E"/>
    <w:rsid w:val="00182556"/>
    <w:rsid w:val="0018484E"/>
    <w:rsid w:val="00184F8C"/>
    <w:rsid w:val="0019092A"/>
    <w:rsid w:val="0019196B"/>
    <w:rsid w:val="00196FE4"/>
    <w:rsid w:val="001A503E"/>
    <w:rsid w:val="001B2934"/>
    <w:rsid w:val="001C0A36"/>
    <w:rsid w:val="001E1728"/>
    <w:rsid w:val="001F24E6"/>
    <w:rsid w:val="002148E6"/>
    <w:rsid w:val="00224012"/>
    <w:rsid w:val="00230722"/>
    <w:rsid w:val="00230F2D"/>
    <w:rsid w:val="00242B7E"/>
    <w:rsid w:val="00244AF1"/>
    <w:rsid w:val="00244BF0"/>
    <w:rsid w:val="00257613"/>
    <w:rsid w:val="00263AF9"/>
    <w:rsid w:val="00265891"/>
    <w:rsid w:val="00266520"/>
    <w:rsid w:val="002738EA"/>
    <w:rsid w:val="002B3C16"/>
    <w:rsid w:val="002C67EC"/>
    <w:rsid w:val="002D3F17"/>
    <w:rsid w:val="00305517"/>
    <w:rsid w:val="003104B4"/>
    <w:rsid w:val="00313469"/>
    <w:rsid w:val="00337ACB"/>
    <w:rsid w:val="00345E63"/>
    <w:rsid w:val="003765A3"/>
    <w:rsid w:val="003855BB"/>
    <w:rsid w:val="00387EC8"/>
    <w:rsid w:val="00390FD5"/>
    <w:rsid w:val="003914FF"/>
    <w:rsid w:val="003B1430"/>
    <w:rsid w:val="003B53E6"/>
    <w:rsid w:val="003D0D21"/>
    <w:rsid w:val="003D73CC"/>
    <w:rsid w:val="003F6E9E"/>
    <w:rsid w:val="00431461"/>
    <w:rsid w:val="004501F4"/>
    <w:rsid w:val="00457A3B"/>
    <w:rsid w:val="00470101"/>
    <w:rsid w:val="0047393B"/>
    <w:rsid w:val="0047783A"/>
    <w:rsid w:val="00492A75"/>
    <w:rsid w:val="004A68B0"/>
    <w:rsid w:val="004C0F92"/>
    <w:rsid w:val="004C54AA"/>
    <w:rsid w:val="00503A3E"/>
    <w:rsid w:val="00522196"/>
    <w:rsid w:val="00523F9A"/>
    <w:rsid w:val="005313D0"/>
    <w:rsid w:val="00537566"/>
    <w:rsid w:val="00552283"/>
    <w:rsid w:val="00580582"/>
    <w:rsid w:val="005861BD"/>
    <w:rsid w:val="005B0ADF"/>
    <w:rsid w:val="005C444C"/>
    <w:rsid w:val="005C637C"/>
    <w:rsid w:val="005D3E1F"/>
    <w:rsid w:val="005E663A"/>
    <w:rsid w:val="00606170"/>
    <w:rsid w:val="00616526"/>
    <w:rsid w:val="00622589"/>
    <w:rsid w:val="00636939"/>
    <w:rsid w:val="006468E6"/>
    <w:rsid w:val="00666458"/>
    <w:rsid w:val="00670209"/>
    <w:rsid w:val="006C0325"/>
    <w:rsid w:val="006C60B4"/>
    <w:rsid w:val="006D79A3"/>
    <w:rsid w:val="006E0BAE"/>
    <w:rsid w:val="00707760"/>
    <w:rsid w:val="007327A5"/>
    <w:rsid w:val="0075506F"/>
    <w:rsid w:val="00767C1E"/>
    <w:rsid w:val="007B40C2"/>
    <w:rsid w:val="007B5A3F"/>
    <w:rsid w:val="007B6020"/>
    <w:rsid w:val="007E470A"/>
    <w:rsid w:val="007F3391"/>
    <w:rsid w:val="007F391E"/>
    <w:rsid w:val="00822D4C"/>
    <w:rsid w:val="00827766"/>
    <w:rsid w:val="0083448C"/>
    <w:rsid w:val="008373B8"/>
    <w:rsid w:val="0086497C"/>
    <w:rsid w:val="0086579E"/>
    <w:rsid w:val="00884868"/>
    <w:rsid w:val="00886943"/>
    <w:rsid w:val="00887749"/>
    <w:rsid w:val="00887D83"/>
    <w:rsid w:val="008A462E"/>
    <w:rsid w:val="008A72B3"/>
    <w:rsid w:val="008C0C52"/>
    <w:rsid w:val="008D1F76"/>
    <w:rsid w:val="008D36ED"/>
    <w:rsid w:val="008D588D"/>
    <w:rsid w:val="008D68CD"/>
    <w:rsid w:val="008E2E68"/>
    <w:rsid w:val="008E5981"/>
    <w:rsid w:val="008F36C7"/>
    <w:rsid w:val="009252DB"/>
    <w:rsid w:val="009318EE"/>
    <w:rsid w:val="00941E32"/>
    <w:rsid w:val="009605A5"/>
    <w:rsid w:val="00960EAC"/>
    <w:rsid w:val="00977C37"/>
    <w:rsid w:val="00981A37"/>
    <w:rsid w:val="009940AC"/>
    <w:rsid w:val="00995BFC"/>
    <w:rsid w:val="009A1CA4"/>
    <w:rsid w:val="009C6EEE"/>
    <w:rsid w:val="009F4B8C"/>
    <w:rsid w:val="00A0270E"/>
    <w:rsid w:val="00A40CE0"/>
    <w:rsid w:val="00A64393"/>
    <w:rsid w:val="00A82D8C"/>
    <w:rsid w:val="00A8331A"/>
    <w:rsid w:val="00AA60D0"/>
    <w:rsid w:val="00AF24DB"/>
    <w:rsid w:val="00B02AE0"/>
    <w:rsid w:val="00B0405E"/>
    <w:rsid w:val="00B11EEF"/>
    <w:rsid w:val="00B21601"/>
    <w:rsid w:val="00B30C7B"/>
    <w:rsid w:val="00B471A9"/>
    <w:rsid w:val="00B50863"/>
    <w:rsid w:val="00B51B73"/>
    <w:rsid w:val="00B60490"/>
    <w:rsid w:val="00B72D5F"/>
    <w:rsid w:val="00BA74DB"/>
    <w:rsid w:val="00BC0F3E"/>
    <w:rsid w:val="00BF3456"/>
    <w:rsid w:val="00C16B6F"/>
    <w:rsid w:val="00C17F47"/>
    <w:rsid w:val="00C2334A"/>
    <w:rsid w:val="00C25A81"/>
    <w:rsid w:val="00C55027"/>
    <w:rsid w:val="00CA0572"/>
    <w:rsid w:val="00CE0D9B"/>
    <w:rsid w:val="00CE747C"/>
    <w:rsid w:val="00D001FE"/>
    <w:rsid w:val="00D069E6"/>
    <w:rsid w:val="00D3131F"/>
    <w:rsid w:val="00D41428"/>
    <w:rsid w:val="00D45943"/>
    <w:rsid w:val="00D525A0"/>
    <w:rsid w:val="00D57F77"/>
    <w:rsid w:val="00D67F7A"/>
    <w:rsid w:val="00D70CF9"/>
    <w:rsid w:val="00D70ED9"/>
    <w:rsid w:val="00DE400F"/>
    <w:rsid w:val="00E23E1A"/>
    <w:rsid w:val="00E35803"/>
    <w:rsid w:val="00E72DEF"/>
    <w:rsid w:val="00E76CE3"/>
    <w:rsid w:val="00EA05F7"/>
    <w:rsid w:val="00EB38EB"/>
    <w:rsid w:val="00EB5CB4"/>
    <w:rsid w:val="00EC4FD1"/>
    <w:rsid w:val="00ED39CD"/>
    <w:rsid w:val="00EF00BD"/>
    <w:rsid w:val="00F02860"/>
    <w:rsid w:val="00F136C1"/>
    <w:rsid w:val="00F1450B"/>
    <w:rsid w:val="00F25189"/>
    <w:rsid w:val="00F3646D"/>
    <w:rsid w:val="00F4362E"/>
    <w:rsid w:val="00F5407B"/>
    <w:rsid w:val="00F60980"/>
    <w:rsid w:val="00F804A0"/>
    <w:rsid w:val="00F913A6"/>
    <w:rsid w:val="00FA1A76"/>
    <w:rsid w:val="00FA62D6"/>
    <w:rsid w:val="00FB1E24"/>
    <w:rsid w:val="00FB3379"/>
    <w:rsid w:val="00FD6479"/>
    <w:rsid w:val="00FE2E7B"/>
    <w:rsid w:val="00FE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0D0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1E24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B72D5F"/>
    <w:pPr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16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160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B72D5F"/>
    <w:pPr>
      <w:spacing w:after="210" w:line="210" w:lineRule="atLeast"/>
      <w:jc w:val="both"/>
    </w:pPr>
    <w:rPr>
      <w:sz w:val="17"/>
      <w:szCs w:val="17"/>
    </w:rPr>
  </w:style>
  <w:style w:type="character" w:styleId="Strong">
    <w:name w:val="Strong"/>
    <w:qFormat/>
    <w:rsid w:val="00B72D5F"/>
    <w:rPr>
      <w:b/>
      <w:bCs/>
    </w:rPr>
  </w:style>
  <w:style w:type="paragraph" w:styleId="BalloonText">
    <w:name w:val="Balloon Text"/>
    <w:basedOn w:val="Normal"/>
    <w:semiHidden/>
    <w:rsid w:val="00FB33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60D0"/>
    <w:pPr>
      <w:ind w:left="720"/>
    </w:pPr>
  </w:style>
  <w:style w:type="character" w:styleId="Hyperlink">
    <w:name w:val="Hyperlink"/>
    <w:rsid w:val="00B60490"/>
    <w:rPr>
      <w:color w:val="0000FF"/>
      <w:u w:val="single"/>
    </w:rPr>
  </w:style>
  <w:style w:type="character" w:customStyle="1" w:styleId="Heading1Char">
    <w:name w:val="Heading 1 Char"/>
    <w:link w:val="Heading1"/>
    <w:rsid w:val="00FB1E2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4501F4"/>
    <w:pPr>
      <w:widowControl w:val="0"/>
      <w:spacing w:before="12" w:after="0" w:line="240" w:lineRule="auto"/>
      <w:ind w:left="120"/>
    </w:pPr>
    <w:rPr>
      <w:rFonts w:ascii="Franklin Gothic Medium" w:eastAsia="Franklin Gothic Medium" w:hAnsi="Franklin Gothic Medium" w:cs="Times New Roman"/>
      <w:sz w:val="18"/>
      <w:szCs w:val="18"/>
    </w:rPr>
  </w:style>
  <w:style w:type="character" w:customStyle="1" w:styleId="BodyTextChar">
    <w:name w:val="Body Text Char"/>
    <w:link w:val="BodyText"/>
    <w:uiPriority w:val="1"/>
    <w:rsid w:val="004501F4"/>
    <w:rPr>
      <w:rFonts w:ascii="Franklin Gothic Medium" w:eastAsia="Franklin Gothic Medium" w:hAnsi="Franklin Gothic Medium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Letterhead\Orlando%20Letterhead%20-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781DE-6D75-4244-940E-980D7694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Orlando Letterhead - New</Template>
  <TotalTime>10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Veredus</dc:creator>
  <cp:lastModifiedBy>James</cp:lastModifiedBy>
  <cp:revision>4</cp:revision>
  <cp:lastPrinted>2011-02-10T18:14:00Z</cp:lastPrinted>
  <dcterms:created xsi:type="dcterms:W3CDTF">2016-06-21T17:42:00Z</dcterms:created>
  <dcterms:modified xsi:type="dcterms:W3CDTF">2016-07-18T15:49:00Z</dcterms:modified>
</cp:coreProperties>
</file>